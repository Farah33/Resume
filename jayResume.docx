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3535" w:rsidRPr="0035649B" w:rsidRDefault="0035649B">
      <w:pPr>
        <w:pStyle w:val="spanpaddedline"/>
        <w:spacing w:line="880" w:lineRule="atLeast"/>
        <w:rPr>
          <w:rFonts w:ascii="Verdana" w:eastAsia="Verdana" w:hAnsi="Verdana" w:cs="Verdana"/>
          <w:caps/>
          <w:color w:val="2C96DD"/>
          <w:sz w:val="60"/>
          <w:szCs w:val="60"/>
        </w:rPr>
      </w:pPr>
      <w:r w:rsidRPr="0035649B">
        <w:rPr>
          <w:rFonts w:ascii="Verdana" w:eastAsia="Verdana" w:hAnsi="Verdana" w:cs="Verdana"/>
          <w:caps/>
          <w:color w:val="2C96DD"/>
          <w:sz w:val="60"/>
          <w:szCs w:val="60"/>
        </w:rPr>
        <w:t xml:space="preserve">Khadija </w:t>
      </w:r>
    </w:p>
    <w:p w:rsidR="009F3535" w:rsidRPr="0035649B" w:rsidRDefault="0035649B">
      <w:pPr>
        <w:pStyle w:val="spanpaddedlin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line="880" w:lineRule="atLeast"/>
        <w:ind w:right="4960"/>
        <w:rPr>
          <w:rFonts w:ascii="Verdana" w:eastAsia="Verdana" w:hAnsi="Verdana" w:cs="Verdana"/>
          <w:caps/>
          <w:color w:val="2C96DD"/>
          <w:sz w:val="60"/>
          <w:szCs w:val="60"/>
        </w:rPr>
      </w:pPr>
      <w:r w:rsidRPr="0035649B">
        <w:rPr>
          <w:rFonts w:ascii="Verdana" w:eastAsia="Verdana" w:hAnsi="Verdana" w:cs="Verdana"/>
          <w:caps/>
          <w:color w:val="2C96DD"/>
          <w:sz w:val="60"/>
          <w:szCs w:val="60"/>
        </w:rPr>
        <w:t>Abdigaani</w:t>
      </w:r>
    </w:p>
    <w:p w:rsidR="009F3535" w:rsidRDefault="0035649B">
      <w:pPr>
        <w:pStyle w:val="div"/>
        <w:spacing w:line="0" w:lineRule="atLeast"/>
        <w:rPr>
          <w:rFonts w:ascii="Verdana" w:eastAsia="Verdana" w:hAnsi="Verdana" w:cs="Verdana"/>
          <w:color w:val="333333"/>
          <w:sz w:val="0"/>
          <w:szCs w:val="0"/>
        </w:rPr>
      </w:pPr>
      <w:r>
        <w:rPr>
          <w:rFonts w:ascii="Verdana" w:eastAsia="Verdana" w:hAnsi="Verdana" w:cs="Verdana"/>
          <w:color w:val="333333"/>
          <w:sz w:val="0"/>
          <w:szCs w:val="0"/>
        </w:rPr>
        <w:t> </w:t>
      </w:r>
    </w:p>
    <w:p w:rsidR="009F3535" w:rsidRDefault="0035649B">
      <w:pPr>
        <w:pStyle w:val="divaddress"/>
        <w:pBdr>
          <w:bottom w:val="none" w:sz="0" w:space="7" w:color="auto"/>
        </w:pBdr>
        <w:rPr>
          <w:rFonts w:ascii="Verdana" w:eastAsia="Verdana" w:hAnsi="Verdana" w:cs="Verdana"/>
          <w:color w:val="333333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 xml:space="preserve">5200 W 98th </w:t>
      </w:r>
      <w:proofErr w:type="spellStart"/>
      <w:r w:rsidRPr="0035649B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st</w:t>
      </w:r>
      <w:proofErr w:type="spellEnd"/>
      <w:r w:rsidRPr="0035649B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 xml:space="preserve"> Apt 219, Bloomington, MN 55437</w:t>
      </w:r>
      <w:r w:rsidRPr="0035649B">
        <w:rPr>
          <w:rFonts w:ascii="Verdana" w:eastAsia="Verdana" w:hAnsi="Verdana" w:cs="Verdana"/>
          <w:color w:val="333333"/>
        </w:rPr>
        <w:t xml:space="preserve"> </w:t>
      </w: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| (</w:t>
      </w:r>
      <w:r w:rsidRPr="0035649B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H</w:t>
      </w: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 xml:space="preserve">) </w:t>
      </w:r>
      <w:r w:rsidRPr="0035649B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612 644 2663</w:t>
      </w:r>
      <w:r>
        <w:rPr>
          <w:rFonts w:ascii="Verdana" w:eastAsia="Verdana" w:hAnsi="Verdana" w:cs="Verdana"/>
          <w:color w:val="333333"/>
        </w:rPr>
        <w:t xml:space="preserve"> </w:t>
      </w: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 xml:space="preserve">| </w:t>
      </w:r>
      <w:r w:rsidRPr="0035649B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abdix129@umn.edu</w:t>
      </w:r>
    </w:p>
    <w:p w:rsidR="009F3535" w:rsidRDefault="0035649B">
      <w:pPr>
        <w:pStyle w:val="ulli"/>
        <w:numPr>
          <w:ilvl w:val="0"/>
          <w:numId w:val="1"/>
        </w:numPr>
        <w:spacing w:before="300"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LinkedIn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: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https://www.linkedin.com/in/khadija-farah-b99939137/</w:t>
      </w:r>
    </w:p>
    <w:p w:rsidR="009F3535" w:rsidRDefault="0035649B">
      <w:pPr>
        <w:pStyle w:val="ulli"/>
        <w:numPr>
          <w:ilvl w:val="0"/>
          <w:numId w:val="1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GitHub: https://github.com/Farah33</w:t>
      </w:r>
    </w:p>
    <w:p w:rsidR="009F3535" w:rsidRDefault="0035649B">
      <w:pPr>
        <w:pStyle w:val="ulli"/>
        <w:numPr>
          <w:ilvl w:val="0"/>
          <w:numId w:val="1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Portfolio: https://myportfolio-demo.herokuapp.com/</w:t>
      </w:r>
    </w:p>
    <w:p w:rsidR="009F3535" w:rsidRDefault="003564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OBJECTIVES</w:t>
      </w:r>
    </w:p>
    <w:p w:rsidR="0035649B" w:rsidRDefault="0035649B">
      <w:pPr>
        <w:pStyle w:val="ulli"/>
        <w:numPr>
          <w:ilvl w:val="0"/>
          <w:numId w:val="2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I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am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full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stack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web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developer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with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vast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array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of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knowledge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many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different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front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end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back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end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responsive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frameworks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database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best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code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practices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.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objectives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are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simply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best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web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developer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that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can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contribute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technology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industry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all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that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know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can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.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proofErr w:type="gramStart"/>
      <w:r w:rsidRPr="0035649B">
        <w:rPr>
          <w:rFonts w:ascii="Verdana" w:eastAsia="Verdana" w:hAnsi="Verdana" w:cs="Verdana"/>
          <w:color w:val="333333"/>
          <w:sz w:val="22"/>
          <w:szCs w:val="22"/>
        </w:rPr>
        <w:t>am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dedicated</w:t>
      </w:r>
      <w:proofErr w:type="gramEnd"/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perfecting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craft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learning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from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more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seasoned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developer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remaining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humble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continuously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making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stride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learn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all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about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development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. </w:t>
      </w:r>
    </w:p>
    <w:p w:rsidR="0035649B" w:rsidRDefault="0035649B">
      <w:pPr>
        <w:pStyle w:val="ulli"/>
        <w:numPr>
          <w:ilvl w:val="0"/>
          <w:numId w:val="2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Highly-skilled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Designer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with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proven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track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record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able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build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fully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functional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applications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with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database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backend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from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mockup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rollout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. </w:t>
      </w:r>
    </w:p>
    <w:p w:rsidR="009F3535" w:rsidRDefault="0035649B">
      <w:pPr>
        <w:pStyle w:val="ulli"/>
        <w:numPr>
          <w:ilvl w:val="0"/>
          <w:numId w:val="2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Adept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implementing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projects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with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diverse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teams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within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agile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methodologies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or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independently</w:t>
      </w:r>
      <w:r w:rsidR="00777945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="00777945" w:rsidRPr="0035649B">
        <w:rPr>
          <w:rFonts w:ascii="Verdana" w:eastAsia="Verdana" w:hAnsi="Verdana" w:cs="Verdana"/>
          <w:color w:val="333333"/>
          <w:sz w:val="22"/>
          <w:szCs w:val="22"/>
        </w:rPr>
        <w:t>Experience</w:t>
      </w:r>
      <w:r w:rsidR="00777945"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2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vision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oriented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persistent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servant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leader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who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consistently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refines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revitalizes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strategies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procedures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introduces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innovation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designs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change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facilitates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solutions-driven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team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collaboration</w:t>
      </w:r>
      <w:r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2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Effective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communicator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relationship-builder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with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superior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detail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orientation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that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gathers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imparts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information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effectively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across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all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management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discipline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levels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engenders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collaborative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spirit</w:t>
      </w:r>
    </w:p>
    <w:p w:rsidR="009F3535" w:rsidRDefault="003564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 w:rsidRPr="0035649B">
        <w:rPr>
          <w:rFonts w:ascii="Verdana" w:eastAsia="Verdana" w:hAnsi="Verdana" w:cs="Verdana"/>
          <w:caps/>
          <w:color w:val="2C96DD"/>
        </w:rPr>
        <w:t>PROJECT</w:t>
      </w:r>
      <w:r>
        <w:rPr>
          <w:rFonts w:ascii="Verdana" w:eastAsia="Verdana" w:hAnsi="Verdana" w:cs="Verdana"/>
          <w:caps/>
          <w:color w:val="2C96DD"/>
        </w:rPr>
        <w:t xml:space="preserve"> </w:t>
      </w:r>
      <w:r w:rsidRPr="0035649B">
        <w:rPr>
          <w:rFonts w:ascii="Verdana" w:eastAsia="Verdana" w:hAnsi="Verdana" w:cs="Verdana"/>
          <w:caps/>
          <w:color w:val="2C96DD"/>
        </w:rPr>
        <w:t>EXPREINECE</w:t>
      </w:r>
    </w:p>
    <w:p w:rsidR="009F3535" w:rsidRPr="005F37B9" w:rsidRDefault="0035649B" w:rsidP="005F37B9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Developed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implemented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web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called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"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Tipsy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Twin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Cities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"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web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 w:rsidR="005F37B9" w:rsidRPr="0035649B">
        <w:rPr>
          <w:rFonts w:ascii="Verdana" w:eastAsia="Verdana" w:hAnsi="Verdana" w:cs="Verdana"/>
          <w:color w:val="333333"/>
          <w:sz w:val="22"/>
          <w:szCs w:val="22"/>
        </w:rPr>
        <w:t>pplication</w:t>
      </w:r>
      <w:r w:rsid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="005F37B9"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 w:rsid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="005F37B9" w:rsidRPr="0035649B">
        <w:rPr>
          <w:rFonts w:ascii="Verdana" w:eastAsia="Verdana" w:hAnsi="Verdana" w:cs="Verdana"/>
          <w:color w:val="333333"/>
          <w:sz w:val="22"/>
          <w:szCs w:val="22"/>
        </w:rPr>
        <w:t>find</w:t>
      </w:r>
      <w:r w:rsid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="005F37B9"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 w:rsid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="005F37B9" w:rsidRPr="0035649B">
        <w:rPr>
          <w:rFonts w:ascii="Verdana" w:eastAsia="Verdana" w:hAnsi="Verdana" w:cs="Verdana"/>
          <w:color w:val="333333"/>
          <w:sz w:val="22"/>
          <w:szCs w:val="22"/>
        </w:rPr>
        <w:t>happy</w:t>
      </w:r>
      <w:r w:rsid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="005F37B9" w:rsidRPr="0035649B">
        <w:rPr>
          <w:rFonts w:ascii="Verdana" w:eastAsia="Verdana" w:hAnsi="Verdana" w:cs="Verdana"/>
          <w:color w:val="333333"/>
          <w:sz w:val="22"/>
          <w:szCs w:val="22"/>
        </w:rPr>
        <w:t>hour</w:t>
      </w:r>
      <w:r w:rsidRP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 w:rsidRP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the</w:t>
      </w:r>
      <w:r w:rsidRP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crowd-sourced</w:t>
      </w:r>
      <w:r w:rsidRP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Minneapolis</w:t>
      </w:r>
      <w:r w:rsidRP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Happy</w:t>
      </w:r>
      <w:r w:rsidRP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Hour</w:t>
      </w:r>
      <w:r w:rsidRPr="005F37B9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finder</w:t>
      </w:r>
      <w:r w:rsidRPr="005F37B9"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Developed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new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music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application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called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"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lizyworthy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"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that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makes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searching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for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type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of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music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artist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name</w:t>
      </w:r>
      <w:r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lastRenderedPageBreak/>
        <w:t>Developed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new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social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web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called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"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Hook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app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used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hook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up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with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friend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you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can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suggest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your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friend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what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kind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of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movies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books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he/she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would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like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watch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same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time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you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will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know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if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suggested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item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is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being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use</w:t>
      </w:r>
      <w:r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Developed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web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application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called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"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Match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Friends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"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used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find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you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new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best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friend</w:t>
      </w:r>
      <w:r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Fonts w:ascii="Verdana" w:eastAsia="Verdana" w:hAnsi="Verdana" w:cs="Verdana"/>
          <w:color w:val="333333"/>
          <w:sz w:val="22"/>
          <w:szCs w:val="22"/>
        </w:rPr>
        <w:t>by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Answering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survey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questions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you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will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find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your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best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match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of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Fonts w:ascii="Verdana" w:eastAsia="Verdana" w:hAnsi="Verdana" w:cs="Verdana"/>
          <w:color w:val="333333"/>
          <w:sz w:val="22"/>
          <w:szCs w:val="22"/>
        </w:rPr>
        <w:t>night</w:t>
      </w:r>
      <w:r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Pr="0035649B" w:rsidRDefault="003564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 w:rsidRPr="0035649B">
        <w:rPr>
          <w:rFonts w:ascii="Verdana" w:eastAsia="Verdana" w:hAnsi="Verdana" w:cs="Verdana"/>
          <w:caps/>
          <w:color w:val="2C96DD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78"/>
        <w:gridCol w:w="5078"/>
      </w:tblGrid>
      <w:tr w:rsidR="009F3535">
        <w:tc>
          <w:tcPr>
            <w:tcW w:w="50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9F3535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python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and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Ruby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proficient</w:t>
            </w:r>
          </w:p>
          <w:p w:rsidR="009F3535" w:rsidRPr="0035649B" w:rsidRDefault="005F37B9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JavaScript</w:t>
            </w:r>
          </w:p>
          <w:p w:rsidR="009F3535" w:rsidRPr="0035649B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jQuery</w:t>
            </w:r>
          </w:p>
          <w:p w:rsidR="009F3535" w:rsidRPr="0035649B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HTML</w:t>
            </w:r>
          </w:p>
          <w:p w:rsidR="009F3535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CSS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- </w:t>
            </w:r>
            <w:r w:rsidR="005F37B9"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Bootstrap</w:t>
            </w:r>
          </w:p>
          <w:p w:rsidR="009F3535" w:rsidRPr="0035649B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MySQL</w:t>
            </w:r>
          </w:p>
          <w:p w:rsidR="009F3535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React.js</w:t>
            </w:r>
          </w:p>
          <w:p w:rsidR="009F3535" w:rsidRPr="0035649B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MongoDB</w:t>
            </w:r>
          </w:p>
          <w:p w:rsidR="009F3535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Node.js</w:t>
            </w:r>
          </w:p>
          <w:p w:rsidR="009F3535" w:rsidRPr="0035649B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Express</w:t>
            </w:r>
          </w:p>
          <w:p w:rsidR="009F3535" w:rsidRPr="0035649B" w:rsidRDefault="0035649B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Ajax</w:t>
            </w:r>
          </w:p>
        </w:tc>
        <w:tc>
          <w:tcPr>
            <w:tcW w:w="5078" w:type="dxa"/>
            <w:tcBorders>
              <w:left w:val="single" w:sz="8" w:space="0" w:color="FFFFFF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9F3535" w:rsidRPr="0035649B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Handlebars</w:t>
            </w:r>
          </w:p>
          <w:p w:rsidR="009F3535" w:rsidRPr="0035649B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Self-motivated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Client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assessment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and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analysis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Team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leadership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Risk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management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Processes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and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analysis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Strong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verbal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communication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 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Process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implementation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Data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management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Conflict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resolution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Project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management</w:t>
            </w:r>
          </w:p>
          <w:p w:rsidR="009F3535" w:rsidRDefault="0035649B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Powerful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Pr="0035649B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negotiator</w:t>
            </w:r>
          </w:p>
        </w:tc>
      </w:tr>
    </w:tbl>
    <w:p w:rsidR="009F3535" w:rsidRDefault="003564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 w:rsidRPr="0035649B">
        <w:rPr>
          <w:rFonts w:ascii="Verdana" w:eastAsia="Verdana" w:hAnsi="Verdana" w:cs="Verdana"/>
          <w:caps/>
          <w:color w:val="2C96DD"/>
        </w:rPr>
        <w:t>Work</w:t>
      </w:r>
      <w:r>
        <w:rPr>
          <w:rFonts w:ascii="Verdana" w:eastAsia="Verdana" w:hAnsi="Verdana" w:cs="Verdana"/>
          <w:caps/>
          <w:color w:val="2C96DD"/>
        </w:rPr>
        <w:t xml:space="preserve"> </w:t>
      </w:r>
      <w:r w:rsidRPr="0035649B">
        <w:rPr>
          <w:rFonts w:ascii="Verdana" w:eastAsia="Verdana" w:hAnsi="Verdana" w:cs="Verdana"/>
          <w:caps/>
          <w:color w:val="2C96DD"/>
        </w:rPr>
        <w:t>History</w:t>
      </w:r>
    </w:p>
    <w:p w:rsidR="009F3535" w:rsidRDefault="0035649B">
      <w:pPr>
        <w:pStyle w:val="divdocumentsinglecolumn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>January</w:t>
      </w:r>
      <w:r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>2015-Current</w:t>
      </w:r>
      <w:r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Immigration</w:t>
      </w: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Court</w:t>
      </w: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Interpretation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proofErr w:type="spellStart"/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SOSi</w:t>
      </w:r>
      <w:proofErr w:type="spellEnd"/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International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</w:p>
    <w:p w:rsidR="009F3535" w:rsidRDefault="0035649B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Work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immigration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court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Somali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interpreter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Translate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files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from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English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Somali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Pr="0035649B" w:rsidRDefault="0035649B">
      <w:pPr>
        <w:pStyle w:val="divdocumentsinglecolumn"/>
        <w:pBdr>
          <w:top w:val="none" w:sz="0" w:space="8" w:color="auto"/>
        </w:pBdr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>January 2011-January 2015</w:t>
      </w:r>
      <w:r w:rsidRPr="0035649B"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Student</w:t>
      </w: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Services</w:t>
      </w: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Representative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University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of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Minnesota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 w:rsidRPr="0035649B"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Minneapolis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Minnesota</w:t>
      </w:r>
    </w:p>
    <w:p w:rsidR="009F3535" w:rsidRDefault="0035649B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Answered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high-volume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of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incoming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phone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calls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within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fast-paced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call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center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environment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Responded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student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inquiries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questions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requests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Managed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maintained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accounts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updated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confidential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files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data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Provided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timely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resolutions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complex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conflicts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delivered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information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activities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schedules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Achieved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optimal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one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call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resolution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rates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optimized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student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satisfaction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services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lastRenderedPageBreak/>
        <w:t>Served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valuable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resource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for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students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throughout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school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consistently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surpassed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expectations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Pr="0035649B" w:rsidRDefault="0035649B">
      <w:pPr>
        <w:pStyle w:val="divdocumentsinglecolumn"/>
        <w:pBdr>
          <w:top w:val="none" w:sz="0" w:space="8" w:color="auto"/>
        </w:pBdr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>January 2011-January 2012</w:t>
      </w:r>
      <w:r w:rsidRPr="0035649B"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Production</w:t>
      </w: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Line</w:t>
      </w: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Worker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Rosemount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Inc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 w:rsidRPr="0035649B"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Chanhassen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Minnesota</w:t>
      </w:r>
    </w:p>
    <w:p w:rsidR="009F3535" w:rsidRDefault="0035649B">
      <w:pPr>
        <w:pStyle w:val="ulli"/>
        <w:numPr>
          <w:ilvl w:val="0"/>
          <w:numId w:val="8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Provided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high-level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production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support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within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fast-paced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environment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maintained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safety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efficiency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compliance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8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Achieved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continual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equipment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functionality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worked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closely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with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key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teams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drive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output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Pr="0035649B" w:rsidRDefault="0035649B">
      <w:pPr>
        <w:pStyle w:val="divdocumentsinglecolumn"/>
        <w:pBdr>
          <w:top w:val="none" w:sz="0" w:space="8" w:color="auto"/>
        </w:pBdr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>January 2009-January 2011</w:t>
      </w:r>
      <w:r w:rsidRPr="0035649B"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Sales</w:t>
      </w: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Associate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Macy's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Edina, Minnesota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</w:p>
    <w:p w:rsidR="009F3535" w:rsidRDefault="0035649B">
      <w:pPr>
        <w:pStyle w:val="ulli"/>
        <w:numPr>
          <w:ilvl w:val="0"/>
          <w:numId w:val="9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Initiated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effective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sales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strategies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drive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profitable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growth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increase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customer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loyalty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9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Responded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inquiries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questions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requests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delivered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quality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service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presented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value-added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solutions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9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Promoted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Macy's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credit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card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introduced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established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benefits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accepted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confidential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data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processes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applications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.</w:t>
      </w:r>
    </w:p>
    <w:p w:rsidR="009F3535" w:rsidRDefault="0035649B">
      <w:pPr>
        <w:pStyle w:val="ulli"/>
        <w:numPr>
          <w:ilvl w:val="0"/>
          <w:numId w:val="9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Provided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influential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leadership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coaching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mentorship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12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employees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and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facilitated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training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programs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to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maximize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the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potential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of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bookmarkStart w:id="0" w:name="_GoBack"/>
      <w:bookmarkEnd w:id="0"/>
      <w:r w:rsidRPr="0035649B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teams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; fostered a positive environment and delegated duties.</w:t>
      </w:r>
    </w:p>
    <w:p w:rsidR="009F3535" w:rsidRDefault="0035649B">
      <w:pPr>
        <w:pStyle w:val="divdocumentsinglecolumn"/>
        <w:pBdr>
          <w:top w:val="none" w:sz="0" w:space="8" w:color="auto"/>
        </w:pBdr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>January 2005-January 2009</w:t>
      </w:r>
      <w:r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Field Office Worker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UNHCR, UN Refugee Agency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</w:p>
    <w:p w:rsidR="009F3535" w:rsidRDefault="0035649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Supervised, coached, mentored, and evaluated 50 employees and facilitated effective training programs.</w:t>
      </w:r>
    </w:p>
    <w:p w:rsidR="009F3535" w:rsidRDefault="0035649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Planned and coordinated workflow, delegated assignments, and ensured employee safety.</w:t>
      </w:r>
    </w:p>
    <w:p w:rsidR="009F3535" w:rsidRDefault="0035649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Effectively allocated all resources to maximize assistance throughout the region.</w:t>
      </w:r>
    </w:p>
    <w:p w:rsidR="009F3535" w:rsidRDefault="0035649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Developed and executed new programs.</w:t>
      </w:r>
    </w:p>
    <w:p w:rsidR="009F3535" w:rsidRDefault="0035649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Provided high-level assistance to displace refugees.</w:t>
      </w:r>
    </w:p>
    <w:p w:rsidR="009F3535" w:rsidRDefault="0035649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Registered refugees in the UNHCR camps within Kenya, supported children, coordinated educational activities and social services, and resolved issues, Front Desk Volunteer, Abort Hospital.</w:t>
      </w:r>
    </w:p>
    <w:p w:rsidR="009F3535" w:rsidRDefault="0035649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Educator, Community Service Center.</w:t>
      </w:r>
    </w:p>
    <w:p w:rsidR="009F3535" w:rsidRDefault="003564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Education</w:t>
      </w:r>
    </w:p>
    <w:p w:rsidR="009F3535" w:rsidRDefault="0035649B">
      <w:pPr>
        <w:pStyle w:val="divdocumentsinglecolumn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>Current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degree"/>
          <w:rFonts w:ascii="Verdana" w:eastAsia="Verdana" w:hAnsi="Verdana" w:cs="Verdana"/>
          <w:color w:val="333333"/>
          <w:sz w:val="22"/>
          <w:szCs w:val="22"/>
        </w:rPr>
        <w:t>Master of Software Engineering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: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lastRenderedPageBreak/>
        <w:t>University of St Thomas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9F3535" w:rsidRDefault="0035649B">
      <w:pPr>
        <w:pStyle w:val="divdocumentsinglecolumn"/>
        <w:pBdr>
          <w:top w:val="none" w:sz="0" w:space="8" w:color="auto"/>
        </w:pBdr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>May 2018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degree"/>
          <w:rFonts w:ascii="Verdana" w:eastAsia="Verdana" w:hAnsi="Verdana" w:cs="Verdana"/>
          <w:color w:val="333333"/>
          <w:sz w:val="22"/>
          <w:szCs w:val="22"/>
        </w:rPr>
        <w:t>Certificate of Full Stack Development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: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University of Minnesota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9F3535" w:rsidRDefault="0035649B">
      <w:pPr>
        <w:pStyle w:val="divdocumentsinglecolumn"/>
        <w:pBdr>
          <w:top w:val="none" w:sz="0" w:space="8" w:color="auto"/>
        </w:pBdr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>2012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degree"/>
          <w:rFonts w:ascii="Verdana" w:eastAsia="Verdana" w:hAnsi="Verdana" w:cs="Verdana"/>
          <w:color w:val="333333"/>
          <w:sz w:val="22"/>
          <w:szCs w:val="22"/>
        </w:rPr>
        <w:t>Bachelor of Science degree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: </w:t>
      </w:r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>Biology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University of Minnesota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9F3535" w:rsidRDefault="0035649B">
      <w:pPr>
        <w:pStyle w:val="divdocumentsinglecolumn"/>
        <w:pBdr>
          <w:top w:val="none" w:sz="0" w:space="8" w:color="auto"/>
        </w:pBdr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>2011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degree"/>
          <w:rFonts w:ascii="Verdana" w:eastAsia="Verdana" w:hAnsi="Verdana" w:cs="Verdana"/>
          <w:color w:val="333333"/>
          <w:sz w:val="22"/>
          <w:szCs w:val="22"/>
        </w:rPr>
        <w:t>Associate of Sciences degree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: </w:t>
      </w:r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>Liberal Arts</w:t>
      </w:r>
    </w:p>
    <w:p w:rsidR="009F3535" w:rsidRDefault="003564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Normandale Community College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9F3535" w:rsidRDefault="003564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References</w:t>
      </w:r>
    </w:p>
    <w:p w:rsidR="009F3535" w:rsidRDefault="0035649B">
      <w:pPr>
        <w:pStyle w:val="divdocumentsinglecolumn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REFERENCES Available upon request</w:t>
      </w:r>
    </w:p>
    <w:p w:rsidR="009F3535" w:rsidRDefault="003564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Certifications</w:t>
      </w:r>
    </w:p>
    <w:p w:rsidR="009F3535" w:rsidRDefault="003564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Full Stack Web Developer</w:t>
      </w:r>
    </w:p>
    <w:sectPr w:rsidR="009F3535">
      <w:pgSz w:w="12240" w:h="15840"/>
      <w:pgMar w:top="840" w:right="1040" w:bottom="84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7E34FF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F21C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F484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84E5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287C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6613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E262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7A7D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F6D8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04A0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2EB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AA4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243A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E0CB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7CBC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CE69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62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B4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1A4CE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E298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FEF3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F8C0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326E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06F5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2E6A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C06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B81D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7F445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340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E0CC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9CF6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A241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10E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44DF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43D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0081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3C238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0CA2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F624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7280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668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C809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4E6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AD8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58BC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88AC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FE10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A4AF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FE05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2EE2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E643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C2CF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923A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8EF1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8A611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2A55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6C9D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A828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287D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B8A1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9CF3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12F3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278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0DEE0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C229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A8D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875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24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8C89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8208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06CB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5AE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47CB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FA9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C0C6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9CE1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6EE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DCC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EAD6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BE4E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9A17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097AF8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287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086A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2033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DCBA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EE03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A273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4CCC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AED4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0NDYyMjYxBUJLMyUdpeDU4uLM/DyQAsNaAB5oaJcsAAAA"/>
  </w:docVars>
  <w:rsids>
    <w:rsidRoot w:val="009F3535"/>
    <w:rsid w:val="0035649B"/>
    <w:rsid w:val="005F37B9"/>
    <w:rsid w:val="00777945"/>
    <w:rsid w:val="009F3535"/>
    <w:rsid w:val="00BC1FEE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A540"/>
  <w15:docId w15:val="{3B173156-6495-4CC6-912C-1FCB8F12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  <w:pPr>
      <w:pBdr>
        <w:top w:val="none" w:sz="0" w:space="8" w:color="auto"/>
      </w:pBdr>
    </w:pPr>
  </w:style>
  <w:style w:type="paragraph" w:customStyle="1" w:styleId="divname">
    <w:name w:val="div_name"/>
    <w:basedOn w:val="div"/>
    <w:pPr>
      <w:spacing w:line="880" w:lineRule="atLeast"/>
    </w:pPr>
    <w:rPr>
      <w:caps/>
      <w:color w:val="2C96DD"/>
      <w:sz w:val="60"/>
      <w:szCs w:val="60"/>
    </w:rPr>
  </w:style>
  <w:style w:type="paragraph" w:customStyle="1" w:styleId="div">
    <w:name w:val="div"/>
    <w:basedOn w:val="Normal"/>
  </w:style>
  <w:style w:type="paragraph" w:customStyle="1" w:styleId="spanpaddedline">
    <w:name w:val="span_paddedline"/>
    <w:basedOn w:val="span"/>
  </w:style>
  <w:style w:type="paragraph" w:customStyle="1" w:styleId="span">
    <w:name w:val="span"/>
    <w:basedOn w:val="Normal"/>
  </w:style>
  <w:style w:type="character" w:customStyle="1" w:styleId="spanpaddedlineCharacter">
    <w:name w:val="span_paddedline Character"/>
    <w:basedOn w:val="spanCharacter"/>
    <w:rPr>
      <w:sz w:val="24"/>
      <w:szCs w:val="24"/>
      <w:bdr w:val="none" w:sz="0" w:space="0" w:color="auto"/>
      <w:vertAlign w:val="baseline"/>
    </w:rPr>
  </w:style>
  <w:style w:type="character" w:customStyle="1" w:styleId="spanCharacter">
    <w:name w:val="span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bottom w:val="none" w:sz="0" w:space="7" w:color="auto"/>
      </w:pBdr>
    </w:pPr>
  </w:style>
  <w:style w:type="paragraph" w:customStyle="1" w:styleId="divaddress">
    <w:name w:val="div_address"/>
    <w:basedOn w:val="div"/>
    <w:pPr>
      <w:spacing w:line="320" w:lineRule="atLeast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</w:style>
  <w:style w:type="paragraph" w:customStyle="1" w:styleId="divdocumentdivheading">
    <w:name w:val="div_document_div_heading"/>
    <w:basedOn w:val="Normal"/>
    <w:pPr>
      <w:pBdr>
        <w:bottom w:val="dotted" w:sz="8" w:space="0" w:color="auto"/>
      </w:pBdr>
    </w:pPr>
  </w:style>
  <w:style w:type="paragraph" w:customStyle="1" w:styleId="divdocumentdivsectiontitle">
    <w:name w:val="div_document_div_sectiontitle"/>
    <w:basedOn w:val="Normal"/>
    <w:pPr>
      <w:spacing w:line="540" w:lineRule="atLeast"/>
    </w:pPr>
    <w:rPr>
      <w:sz w:val="26"/>
      <w:szCs w:val="26"/>
    </w:rPr>
  </w:style>
  <w:style w:type="character" w:customStyle="1" w:styleId="divdocumentdivsectiontitleCharacter">
    <w:name w:val="div_document_div_sectiontitle Character"/>
    <w:basedOn w:val="DefaultParagraphFont"/>
    <w:rPr>
      <w:sz w:val="26"/>
      <w:szCs w:val="26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65E8-88DB-4D68-AD20-88C94404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Khadija  Abdigaani</vt:lpstr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Khadija  Abdigaani</dc:title>
  <dc:creator>Rushka Rushka</dc:creator>
  <cp:lastModifiedBy>khadija abdigaani</cp:lastModifiedBy>
  <cp:revision>2</cp:revision>
  <dcterms:created xsi:type="dcterms:W3CDTF">2018-05-31T00:39:00Z</dcterms:created>
  <dcterms:modified xsi:type="dcterms:W3CDTF">2018-05-31T00:39:00Z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olkc">
    <vt:lpwstr>l7POS7IiTrkAa7TtAT5f+73iXsTk5NFrzEQGvfQ4IHTKRQiEv6lkhYlrCMrhP9bXn7hdtHGQpUbqLYnZAyDr+qWqGo4vf4TBw97czWoaDAqmAD/MEitoNcODvxi4VTGMEtqqAfh/8SRGp5Wn8doSJO7DjJP60Nc8LQ1CzDF21VRbHA6imG/zrqGWULtCRqHeIDwZtEq2c/hZ8xIYjpA386lv0D4aD4KidNpcee7R8xKHmqg1ToZOcZp+m3u7f5/</vt:lpwstr>
  </property>
  <property fmtid="{D5CDD505-2E9C-101B-9397-08002B2CF9AE}" pid="3" name="05LM5">
    <vt:lpwstr>7nt1VeMeEzrKLNJ0a6Nszj5jEWGXPd+SxPtH/wlB3RgtAeKdFApqC/f50rRAKZfVCA0n1AMEStoZpxKkqWOdRvpecHvniHCtDZxgF8qL5YrCRw8Z++Tz5i/yLkU8eUPsvzHZbKOS6IaoDyyQCNApP8x4Z//G2+Ihw6RL9rPRBVkrxr/aj3EO4eJfLTw5jP5XtT/QYH2wDEyp1VB+AV4HAt8ZPKlCv5V7+4GcMROvv/NSA5KO71TXs7u7Zq3GnTJ</vt:lpwstr>
  </property>
  <property fmtid="{D5CDD505-2E9C-101B-9397-08002B2CF9AE}" pid="4" name="0uoEO">
    <vt:lpwstr>CXPSsLUuM3n03bZCMsipg2JMDaFrbJAokNNZ982NMO6Ya7XTX+N8eTpzDczpaO8ZXXuqV8C+ST5ZQwKig46ZT20EZR/t9l/+s6Wr5vDmnvanVGYq5H251/qJCYGjm5eMTASUV8nMYPZgAbs/5VeA3uAj32WzVWEy5OiXbHJptzq7avkkXDjSQpOShUnpSjlNjaHccwpPzx+SxMvjRTQBh1T2wZbJoZ7WrRsNcV9kcV1lr+a+IsEnh6v9Dm9xV8k</vt:lpwstr>
  </property>
  <property fmtid="{D5CDD505-2E9C-101B-9397-08002B2CF9AE}" pid="5" name="16Eca">
    <vt:lpwstr>clV1fKchTpap6TnqVSi/U3ebZOSJAl9ldLNN1gdK/xBcP9AnZc8hHE38+Jgqj0cEKVk/CsHP5EfjbpqEay4m3J40VYpfQPrVgdfh7N2OVqGNznSeV06BoH2wZYM+ZaYZwvg34RJP6GSIh9B+NMGhbWE6OZY79caAoqMmFOniDoxcfOnwHq2/RlLMXh5o/x/oamCqB3PoPy7hUJKNl/ICpj6ztO/bxop0Lfpf6dXlbwFN0ZogthKwX8FGV5atSK/</vt:lpwstr>
  </property>
  <property fmtid="{D5CDD505-2E9C-101B-9397-08002B2CF9AE}" pid="6" name="2sUfn">
    <vt:lpwstr>r/LEBQfC9YHyv9J3LVA2+kLWBL9rCy/+TVb/fPl2PL6unLuo8IQ1/AW1GZ4DvMaDrOo/3ZGeZ1gMs+F+ftQ6WyrPBA8Zl04e5zNqsA3Ime63719uwVTc76aXoZ2OZJM6PNbOIGKuUanrXleimo0OMud7PnAtCrgL+X34hYR4/hmP6/bB9YdqchNlsK3A4b0GMwApqG9h2kq92HXWXg5sa/SWA6uyCFutQkcakXg/c0tddQaW6Y04zwTaI6xEhn8</vt:lpwstr>
  </property>
  <property fmtid="{D5CDD505-2E9C-101B-9397-08002B2CF9AE}" pid="7" name="3GnTJ">
    <vt:lpwstr>xsvRYZsmrjjBSsYIXYWsL8R5o3AmuNiLeg4xYy0YeDIa9kBrKCev/qNnp8a+tU2K3ZJWQs/kg+1oif/kFbBMagAm2FyuWudwe60B6TezFlEo5UDMYOML1n8kelGLQggfRHDiBVElU6FrfG9/jMkwDvffnmB2FafZGf+l3hA3uIKoxaQzlbcGZRJ0CkStt08Sj44Vnndj809F0MuCUij/SfdanNKTHCJzro+xmFEOXkNuDDcsHJH6c1RRFfWlALV</vt:lpwstr>
  </property>
  <property fmtid="{D5CDD505-2E9C-101B-9397-08002B2CF9AE}" pid="8" name="5NbRu">
    <vt:lpwstr>zQAWDaQ4rXPwD/qg+jlIcs7psNz/fJcNhHGyIJNcHmmElrYZQtCd9YvozfZmJstLUdNr50ByhLcrSKB+gRBfM5oHXpeP95xgT/deNrkzLRYPh20D11QGXzlKV3MSrYUElVTh40eY/EKgi5f3Dep6yjxVTD25MOR5wjhNOfkDG/65WL6E76athAgPmyL2k7wBwCzSsZtqp4w5w5uzNiUJgN4HAo5VFG1CT/8CjntxONsRgXNbrEtdiNqKYDfOJiN</vt:lpwstr>
  </property>
  <property fmtid="{D5CDD505-2E9C-101B-9397-08002B2CF9AE}" pid="9" name="6cynX">
    <vt:lpwstr>8I6v+7hGwAEVDM9+qgGGQDZjzOwEAPzX5QaTrW7kslm4DY4brzLpgoVCSeANmPIELzIaFnvOElYxfndSYw/IzUzL7mA75jJkD6SKhC1JrvKb034XhsXufXQwDa88agZI7AdD372EkugXsD2x90J7PWV5LJ9kqxkS3muwkxQaBfsw2OpHb/VKgxWeufSjbhzpetvqZh0KY/tNAG1VB1E19Zgb9/uxbP6vbgUJipOK1sibNUCgyZ99p+d2lDhqIe/</vt:lpwstr>
  </property>
  <property fmtid="{D5CDD505-2E9C-101B-9397-08002B2CF9AE}" pid="10" name="981ah">
    <vt:lpwstr>vd+mjAnzgACEdgMnmR9TTgcXg0e2qME1EHLvvz5jzX1rRmbebQRQDkVRPvxULy8Mq7uXanBcjcTwk14gfEqUSGPPP6uYi5kaHVW56EYQ350Zj46RetoyYOEBrfsOszR1ceplXL07v5M/UVAOt6agVhMaxMEB6mXmZIS/KNYRK75GZWmpZH/SGAcruYn831OTS09Jsghg0zG3F/uSnVayIFyZmKI0gafCgX8vN6EQZdOXQmjXoC7uTyqNmGx4lbk</vt:lpwstr>
  </property>
  <property fmtid="{D5CDD505-2E9C-101B-9397-08002B2CF9AE}" pid="11" name="9xV8k">
    <vt:lpwstr>PX+t4KHYDLCflTWi7Oap1F71mnoQEUSVKNvNrCqkWGbgPdFPifx2YOGKeAv0ELS9XZUX7zIvf31BAYAgYt+gYXvawVuTu86jbDiB1SfGdvvze/DQFGL7Wp8y4TQpYuC3BRt1rpn+s/jay8huHBNZDd1YB/4sLH1z5Uu+vQa2vK8YIdRZag6H4ZKWoXvfXOM253oanUDMv3uESjVD/fHYPmpgNlNLDE9lagWAwZHNhkO47Lb59uKU6hEUxM/olkc</vt:lpwstr>
  </property>
  <property fmtid="{D5CDD505-2E9C-101B-9397-08002B2CF9AE}" pid="12" name="AOWbY">
    <vt:lpwstr>4XjHG6jW+/LyORLBxIY5nPWrNEouEUL1PmL/6TBmonzXmp6L+AxEFls2Zl1X4wZPYrfFbvNUYFA1y+wbmobw+XiHL5Y+76jqpAQ1XU864NaWaFmGpKkqIw8hXb/NkK6fdbPEBFEi9wOXYXJap+7c7tsuIrB3/yRIoO1UPxRWLsB/CIoetrs2DxHlQbnLU6hARfnv0EG3PjxooKLcjXTgFLz5clncoz/1xunvqbeX1+FxgJldToONQRWnvk0uoEO</vt:lpwstr>
  </property>
  <property fmtid="{D5CDD505-2E9C-101B-9397-08002B2CF9AE}" pid="13" name="ARr0Z">
    <vt:lpwstr>uiuzlBi9qiKgyZyfEvvBXxRCwwpvZ5JB1/kZVvM+a/vo85GXw3gBXVsPeZXvCTPxSkIYqOtQLf0XiWwO7UxpB94sjIXLHO/ErGm53Tcddo8ohIfexwC/Ft10U9j0TtGK6k6WXTr1PNlizhTPWTBOFjHzWdQej6+le00R/6m43bm9af4JAZmD0no2QvUaaDspS4dUT1gSu/+bs2ZvfKRztbPkpfAvb+EuWmcLBeZ6G+Adi2StFyR/8Xr7t0uMfMc</vt:lpwstr>
  </property>
  <property fmtid="{D5CDD505-2E9C-101B-9397-08002B2CF9AE}" pid="14" name="atSK/">
    <vt:lpwstr>KUSfHZp+hkQRUrvhcQRqwzqJq77M7C+Ksm82oBfszkmhMOs6KyjWavVJdXH7qkoRMTXVXPlVaNBYRsC1iCoXJU9d47NI9v4QOU4qqIvmIJCu8Nbb/WV87BfUn2/Cb2q5botmBl1G0MF1RGYYFhxa8ktRgdBeVljOYDL8N61Py/XJK5l9+Yd7dClTKN7lZaTHkXa5ET42xuR599KATG0xr4Nuecb/BwwSqOE9kfQxQuDcZPy9iY7MEgpvUXp4bPf</vt:lpwstr>
  </property>
  <property fmtid="{D5CDD505-2E9C-101B-9397-08002B2CF9AE}" pid="15" name="BK805">
    <vt:lpwstr>/rJbbpa6eOchnux0Nd0qwZS8UVzKjsAPgQF5qjXoF75i8LPqebvLGnBoVDa+K+1wv3etAESWDRY7/eUp/hAFdhGtaZWeDHky9R/FAh4KCAqwHtbnsfrdjT81g8E6R9zZ+3KOls+xZCkHmzrjcf33Xe3OIa9zcc+HVI1VlbYMBl+BMvB6bMCUNiPxk9/6KYr5UecErZ409x2IHR7voTaqAl86sCPJUaOh5evYR9O7Z+7up5zD9bq9uvBgX6EvJEu</vt:lpwstr>
  </property>
  <property fmtid="{D5CDD505-2E9C-101B-9397-08002B2CF9AE}" pid="16" name="dQMZs">
    <vt:lpwstr>BuqC0mFYdg1u/D8Mdt6ni+UNcsnUSGVWW7hNNrmPqXdgEcZ2Nljjw1+Gi+7hNzWIXBVXt6bva4BnylfuGeBr4Aif8AnN5o5qUG52m38sEOQBiKIM7TewEWUi0AGQ9Ul5wOlkXRY5t5vWdFKck0QRTwUNvxFRmyI1/Uy/e6BsBFfkEUPYcUNP0aQY/Fwvk8O+CAAOiR0Ut3gXMoBwavw0WWDtdgTFuEBBtbjsxO5qxQpC5SS1HU9zCa3Zvo981ah</vt:lpwstr>
  </property>
  <property fmtid="{D5CDD505-2E9C-101B-9397-08002B2CF9AE}" pid="17" name="EjZDl">
    <vt:lpwstr>iEn64HdDNakEgjYUO5imifylNDUUnJVUHUW474lnCr8vm8vn2PpHxAVfFYvupJlQl+15BOmjY7cUun+DmQmSd2TPDR7vVY/j0TQUHf5x5MyyKm3MWWkyOpkG1udJ80eIdM2Mq6S7HSbws1iXejgPgcmkYU3jFz5xpq/vyoGU9lZRECRU57TtIGvjMvYEEun/udOaLkWXJjReUFKkQfxu9tEeBePqwYCwyWnZg5dA7wvh/64IB0ZI7rTlmf6cynX</vt:lpwstr>
  </property>
  <property fmtid="{D5CDD505-2E9C-101B-9397-08002B2CF9AE}" pid="18" name="EvJEu">
    <vt:lpwstr>68mKVj6i/fxp3i5WAfQERcktT/WC4oGtOwMttkqhK4rnmPaqPMik+98MTaJ3GsEG15d0ZAb6pbEVH1i2yQAi7Jf7lclXpKNNvt0O1Z6GmQqqFbxzdOAbcHHVHbdEivtVPA/XhPk2woFeC6TswywcZ741HCAuv+j42YiysvdxTzjo5J/m1q5AbfFO4f0omy+3KdlaQ2oElhaHBS0L6TAEz/Md3lK7QlgNaQELvezddPH3t3vFzKrDaU7maJhePtR</vt:lpwstr>
  </property>
  <property fmtid="{D5CDD505-2E9C-101B-9397-08002B2CF9AE}" pid="19" name="eyJqL">
    <vt:lpwstr>v7/gG7BhBm0y+OSM2YGj1oeavKjinDfSQlT9c8pAl3r6drNXaNf9g8+ky0TaGCT/xMtMrn0Qzw3yln5tOh4Ks7Lo69P8nW530R8JtGvZ7y2omNTPs7eYhmAgcXHVOiKhd3/0Vk1Q9iZrUitgyflpdD4PeGtIdwV5TzRw8wVXKrFCd2F9XbOibvNpihBEUr7DNQksRBvTN02rQ2vuDm+i8iAFekysK/AouLI3HKNlH6ktWFz95JwqvFDG8Trw79H</vt:lpwstr>
  </property>
  <property fmtid="{D5CDD505-2E9C-101B-9397-08002B2CF9AE}" pid="20" name="F+CqA">
    <vt:lpwstr>2U8efTUsdQa/g+WkajAqGesWLurAETkp2u9JruyDwUQIv9LRMGrATU/DV5AcHLOFGB30exnzEs3LFcqkJ/imim/rz+hKulFpUV4Q/zYJ+OUNXZLz1oRdURXME3kvj1Fj2tLH7P1NweZxumu4Px/9mVsZd6sie//8HskcabcM5Kxz/AOB3/HngOAAA</vt:lpwstr>
  </property>
  <property fmtid="{D5CDD505-2E9C-101B-9397-08002B2CF9AE}" pid="21" name="F1AUy">
    <vt:lpwstr>cQL2Jcn75BSDpThyn60W5LgLj4IJajaN1zVP4tfQcZLUAerL43QEQoG7WH50mcI7kO7flLaXhs4v4kwsJ+LvaYVGcUKvHx05cxIEu2eCIst0qsOoakBRc3DESe6Q4QtI/CgSHWoEH0GX8XQtkqTpNqYjko6S16RG5m57xd+U7bPlqwT3hf0wtDOW+l6gYLq2Ni6msqVi6QFKwoGlug+vsQ0vs4dzGgYwQ8qQJ+FekoSLDJ8tGG3CO9B6yUSGwPP</vt:lpwstr>
  </property>
  <property fmtid="{D5CDD505-2E9C-101B-9397-08002B2CF9AE}" pid="22" name="fOJiN">
    <vt:lpwstr>uGbZ5wuSzrOw2TUA18Wm0OQ2TzbDwRjvSdQTuQNB9sDYUlVPCNO/sk0Cf1+jJ3n1ke7urY4pxyZHR5Bo9HfWSphR0ikpLl8anBkj0yi0PtSFscO8MLSSahdj+5zf2HRBDvbt+dGzAVBNeefpMIvc323dIl+u0pclTj3/Y8v9a2tJexX48zdBJv8wCjjJjS51DEsNiHSxo078awLhl8BXDvrofV8mRW8GG0mzUV4QfNO636muyieyKGh1GfpBu0S</vt:lpwstr>
  </property>
  <property fmtid="{D5CDD505-2E9C-101B-9397-08002B2CF9AE}" pid="23" name="g10GI">
    <vt:lpwstr>ONroQK5rK/F5ID8HgNuQlBh0abwJl/Wy/PfxET5fWfU1ja15c1jepKkW/nAU6H/o31iA5ccYIdRZNOYO2xojo3DkvsulwLTvCShpaxx4iId6IVUGLy2fKahS9gcNONIpTD9+fd8K+ISZcf67MnlVIUNVEwEFSvKhsBy75ogV0I9JkJi8Ke2nsXqj85goNYi3K/HWXj8I6qapXpMf50BVU6LciyYqZ9L/fVCjyeJYMCLO2huhWNjiMbxg5GeyJqL</vt:lpwstr>
  </property>
  <property fmtid="{D5CDD505-2E9C-101B-9397-08002B2CF9AE}" pid="24" name="G8PYH">
    <vt:lpwstr>Vj2ZduW4Qd+jV4Z0f1Ew2ZwyV6cHYV/GYrZpODBLjcxUeUo2BThwKeimp08WkqwkQeH8xoXb7edUXiNRnhOqjna/Ebxvsjf5LmdnHsrmlMbu2SZajGJdFxaI7PVasapy5EqoAZ3HFZlf5ujpt4FRouBMKMtB0ALwJHwMdYJZZYRxtRtsrYOh+6U9vX8deERAu3Q2XPm1Nv68iH5j85VpQ+2NyTQ+G85QzolOWjB7E1XJgw4JnLgeIdB/gRARr0Z</vt:lpwstr>
  </property>
  <property fmtid="{D5CDD505-2E9C-101B-9397-08002B2CF9AE}" pid="25" name="gb2Gk">
    <vt:lpwstr>J1pw1MTg2V5qhlMbONHDa1bg49ZRcs6d07l+4MWsNE2d9tFeF7xaBCOhR8i+7vl36Ged2p6YOH6qJfxHfRedpzytHSf4JAf1G9BQY2TNXMuiIeDsoHaMR6kmDQ2LkXNyuVbeSrv48y2d9N9cZkZQ2m9lzH1o8JC2XJDq+f+eBsUe9X96OUlt/xQcWcCnXhmodm2Jwww9wGlhM1LUv319tuggrSQ6LxBEApa83gR7MvrejWc/l5mOXTZ3R9S/WV1</vt:lpwstr>
  </property>
  <property fmtid="{D5CDD505-2E9C-101B-9397-08002B2CF9AE}" pid="26" name="gfg0k">
    <vt:lpwstr>x2MIFfUpeBwJ9K3aW0tBOT76Cd1Rq6OscPquCbeDsJ9diyuYKAtyXSbmo/QMb7bzrI5VDz5h7O1txwGwbQIb5RY3e9s+wqZfQcNpLs/R43bTnop+VgiB03z6ukNXOyTetchFoCjuxW2HDcXNreIR3bKgPA3EJeMWTDSaqd863hkINgHrLL8pn+E3PyDhkwksptwGVsMOl05qteFoELAHtuuLV/3yQL6W3vIjzoxfUXe91OcG+yQMGmzJ01EjZDl</vt:lpwstr>
  </property>
  <property fmtid="{D5CDD505-2E9C-101B-9397-08002B2CF9AE}" pid="27" name="hePtR">
    <vt:lpwstr>fGgmGxMQdw8cWClGG7bYGBhzBjiL3SQPM/0SlxA0uuQ2odRX5TlX4x0WPhRU6Drh1GhhY6IbuPGGRjP5047SotSM/Dkd2OqarKjc7kYnjj4DeSVrjBj3+7d0iu0pvWYbXqM6XVuvyth/2fX3JRtgIssYzhHwJ7bcpL07RssrIW7P9tF1qXwVeeIew7wGIYirXD7koNcsWyDNeShwci0qQBrNOy4/5pJdD79VJzVC6tB+TtTDI8YOAgknE7TGEPT</vt:lpwstr>
  </property>
  <property fmtid="{D5CDD505-2E9C-101B-9397-08002B2CF9AE}" pid="28" name="Hia2D">
    <vt:lpwstr>F26uB3RmGR5y3+LHFo2n0E9y0mP2xwGBQ6IUCbRWM6CyTJHQVhmgx1vFjQNegDYX8/TmTTFN6/mdrx3w0gPhQEcdQfd2Z1AoH6Jrz8Qq1iDn+kcMlKkhnM8LSwSZ9UAr9gaTe0bCmapRFbZOG+2DHC27gO80l3VJd2GLrvXhnUGCP15ygeQ66MUfbmlwtxMW+2ZMybtIW8waSb9T5V+OGliBKk55HIeA0ZeH4GRMjep10Iu0Lkb1oTil3lo0X7S</vt:lpwstr>
  </property>
  <property fmtid="{D5CDD505-2E9C-101B-9397-08002B2CF9AE}" pid="29" name="hqIe/">
    <vt:lpwstr>tnGnvsFVRHtuQe1jeLkWIsbN5o78Wq+vgcAthy4rmYnuM9iqrSiZ/AOPCoWIZtFAeJ52vVOE2hOCR/TlpXCaecM+Kzf4dTc2kaaCdTXGEmyvFOAtZZEsugmlcL31esxUD9AiMYUpli3RxhNXQ3d1ORGXdJqZ07Dog25SKjb9kG8KJt0Yn7VaJA63jb9FewEBxjCUaeMGzMAvyPs4V9HJcYXc0b3PRTvUo0NN75sAhpS+2G4OTG3+YdvErEsW5z6</vt:lpwstr>
  </property>
  <property fmtid="{D5CDD505-2E9C-101B-9397-08002B2CF9AE}" pid="30" name="IvdyP">
    <vt:lpwstr>8L4OTHOzkiHoiLoGGF5lsNUmf685BqkEueVkYATyW7rT3qcRbzCtlZQW8Ci/hE7fdYqaXbgVNc7HZIWd53NL8ntFGmjphAcOvX6s1XBbRHDkwXW6jGuClXhZzA671OLz4vNBVkU4a05+CZQouJ15e+u9Lwr6LtocNVb90BvVSd/eHuzLpnW7doWMhRK9WM35byOVaU4IPEZJmFq/2YOW6y/qI/bs72OEfguP3pFw1dZAj/hFsy5EHqtjncnZjxk</vt:lpwstr>
  </property>
  <property fmtid="{D5CDD505-2E9C-101B-9397-08002B2CF9AE}" pid="31" name="JCr/O">
    <vt:lpwstr>ZbVmbog4KTgirp0WW9fLWmD/ZCuI0U5VDr9HrbysikjZYIj13v343mpkTYZklzXD5Y4BuFjCxB2fDjQ6HIgTAUZSU4C6BpAKT0yoSh4cfbRkjCWpOaxIOGn4wImi5oB3h1nOUyIVPbcfuIm6lqoey+CBP4UjSGg8mgRXX7TksGaB0qvh0Xh8RpaJCGnMdztTfpBboQ+efi0sb4MusDPhkZ53SvRBfpxsD24hyr8iy1atR//wigfqgclRmq16Eca</vt:lpwstr>
  </property>
  <property fmtid="{D5CDD505-2E9C-101B-9397-08002B2CF9AE}" pid="32" name="jlIaq">
    <vt:lpwstr>Hcg0t9Gs42Gmxa505JQsncnUS4ypDecKtJ+nZPJymcBPfI3luHfsZfSOcdPTxXrdzjrHsLW+wc4tsXRyWOunlp4tnF0acqtYdCwYRAMhsiV7uHAERaFOOIJaQHW7gucfyzIijAt57Kx9nYTKKVnULcMNqVNanbDOyVRj1LiNgwEkzdw4AFdz7fqbc7cWOfu0TFBkiGa+MJXI8EI/+DXGObNWDSZ86Kfc4bRn1/yv6+PZoc/Qoy2H2lioyQ2sUfn</vt:lpwstr>
  </property>
  <property fmtid="{D5CDD505-2E9C-101B-9397-08002B2CF9AE}" pid="33" name="JZ2lT">
    <vt:lpwstr>IE5KW6eK7esAsSUFHt//R+d4xcyDwFXtAye4sCyZWcat69DXUUTh0sndcZERA+htvLHxbdkXcKTjrUI4ZisMQikYlWh53eX5SP+OCPnEhMDQssCW16xx3tQ+ArtWq6DfMxM6xIgcBDV39m0mL4H+sNof6p8zxrnXsXqsc0I6Gq0Qf1BV0Z2hFPaGSSbwA4U40dtGlweASHnKL033iKg9NOzndTQX22ks3ho3zS4uTAB81cRvqB2oeMVte+mtktj</vt:lpwstr>
  </property>
  <property fmtid="{D5CDD505-2E9C-101B-9397-08002B2CF9AE}" pid="34" name="lCivt">
    <vt:lpwstr>AlyiELVOKZHZdfePgGSm344fgCCkTKu/vJLTrU8Dzb1V0xNebqKnqy2UBxVEayyd3ds0/IkKV1HclTcdxj2/OgAm5Bd4N3VYAghRQw2GDmWvw6e8Q4nt0QVFQj56Hf4gcHWKvBTP6w6wCuIWddYCLKdQHQi3nO8c1ONpQ+t1BZUupF3kYRIQUWiOgowUgYkHV7lHnbKyIKd6x2OnGPnwCHR7uz3NgUNSzJao2YV90ksv9pXC7l8zNdCMBlZ8bW0</vt:lpwstr>
  </property>
  <property fmtid="{D5CDD505-2E9C-101B-9397-08002B2CF9AE}" pid="35" name="mtktj">
    <vt:lpwstr>Wj8dq8tb/pMslbHPhqS5HYKxODpMOyoO+WJRbNKLBx8Ki64nWMMR9z5mXHk/BFqTtSh7jw5u3WLHcBpQCInugFJuADWtVx0Kf+GgoJTKUYhOsTk8Gr8P1N1FZmoA+kp+kJSpIdLiUG5p1TNFUIW/WaxQIhJuQAz8MYwCO5rtPBrt/UkBB0yapCexAFijjFj8dGY+Av7/ak+XerDhym8Lcg/s40FpGSvKQNiq06Ga0l8DxQC6q3C6Fpa18/F+CqA</vt:lpwstr>
  </property>
  <property fmtid="{D5CDD505-2E9C-101B-9397-08002B2CF9AE}" pid="36" name="nZjxk">
    <vt:lpwstr>6dLX9uclpkR2KxnZ4E8aicdvTkAqaklKPwIXGa/MKN5I4gZEdV608eTqbjCYx0KHxG2NRxVaoXDBgyDRUL/7bex5Qqhg01ZX3U8TXTg9FXlJqykhM2behYjIFyMtwK4N8hh5rWqvwx85ysaxZgukL4gQ1XAmDEauK+FapVf4wuqC4oKOEh/A46vlGycGgW7EzXoN55xcLcvkxCyJuSH01yPuont/Pax5dPY0rObqUSuJByqjOHHjwGV/gm05LM5</vt:lpwstr>
  </property>
  <property fmtid="{D5CDD505-2E9C-101B-9397-08002B2CF9AE}" pid="37" name="o0X7S">
    <vt:lpwstr>jFdLOSr6Du+hXQs2gdX4PbhPo3x4cubFtzCYe8NVVfkgI/cebRhKNIsKVO1mbm7ZO9x6DCorkG2PXw9OMfwMPxtSyMjj8E5aJZ3PfeFF63wF6+vmdlOmzQleBgZeppkGwFYZrgbfWyP6Fe/HLu2ZeuKUj6K8m7oOgH0n/cBBfTH1tBYyElN2024rEda8IE9cjkWt71fgHc4kAxmDqfdWmT4MtkvKNYUstlZYNe7OnVfVY1xrn4+3xMfJNDJZ2lT</vt:lpwstr>
  </property>
  <property fmtid="{D5CDD505-2E9C-101B-9397-08002B2CF9AE}" pid="38" name="p4bPf">
    <vt:lpwstr>kmpS90h58pvNTTWjJggrAyMHnjoRvgl47t+mUOS1pBb6gjj4ESy1/YHod11CY62AO3sEFXovh+gtkeRVFj1JR4WEfPmH9AS6RXdkx0arV/29n0hiCAN4VEm9K4i4zBazv4qF31Ew3R4y4kjnbM+uKsexanpxYzksGOjZJGxvtnmFePPXIjU5UQ1Rf94vdPUBPvEYB+apJ/PBbsoz8kakNx1W9KwMGc9okVfeDuRpZVgWQAWpYgX/bZSCkoHia2D</vt:lpwstr>
  </property>
  <property fmtid="{D5CDD505-2E9C-101B-9397-08002B2CF9AE}" pid="39" name="pBu0S">
    <vt:lpwstr>tB65wKytWowFgV2WsUtqBFDIAdBqgyYP4+4GUeXmWhkV74y9njKFncjDxy0Za6/pcjYev/vMoP1csvhM+2JKIelOXdR93H8ak4aM6o1McYltrTdGDAvi0F77d6J5RBzrTtV4OQdK4nydOjK5pTM4PVLOLmjulYbY6rjwBMzHZGWb9N6pQGjyTBl+iPrDyVXo2PduWBlBj9rgQFSASjiXLVXmj5eOFqtiwGTOagyDiJgkJy6LmllBpJP6kIrUkuB</vt:lpwstr>
  </property>
  <property fmtid="{D5CDD505-2E9C-101B-9397-08002B2CF9AE}" pid="40" name="Pfvp+">
    <vt:lpwstr>4D6810NpreE1ISW6MWm5CSpT0rcVqYZNAsAoY66yXvSWrZXSUbaNpeXVLFM9zmdysT5frgPlRkxtiJhCoOxbQYYoTXPr0jZ0xxzuxsMtcY1/yVoG3ER3LNqQmwnXQOMVzzt5DJR8UquNbCKJ1Vx54/Si1SFQGnAiHiJK/0dt8L6w02aoOKaYUV6zFupmL0L7SpzOnFwU/oZ5g440b+RcyDLYkDb4TRM06HteZN7uYjYbQ6hLM32Xf7VD+MF1AUy</vt:lpwstr>
  </property>
  <property fmtid="{D5CDD505-2E9C-101B-9397-08002B2CF9AE}" pid="41" name="pm0Sl">
    <vt:lpwstr>8YvR7+jq0iGToEQidwoQB2VKXoRBubhDbjxAxYgiJWW4harW9/rQVV48+dS2dkClNQ2cIcl6x2ZSepSUQxrNrMei8AIuaWmRjhy5jtpT3PGts/6e7pfvyBIkmTqVuFDUnSRvBnm0WY4MoZPPNYQn0Z9XFlM2QVK9y8UCuw+ikmUy0IWN5P5NAESCn2en6iHU92dGnXDTpnhKudtjrbT8IN5+/oTq6KlQpGTN5Ql5m5iDaKK7Rw5slKslEEgb2Gk</vt:lpwstr>
  </property>
  <property fmtid="{D5CDD505-2E9C-101B-9397-08002B2CF9AE}" pid="42" name="PS0UQ">
    <vt:lpwstr>zYYATlFhhylM5H96itKjZjGdmK/MEFQGsgL4G3z00QxvtsGWSDWp8Ox0fRdAzdEEoacVXdbP1RsEDGhrS3W8mjrgss7iqQufK0a+lUuLKoLT1TN/tvanQRChDJL2cuMmMhKiHxR3/+BwE9mF3i4LXcntRu0/Qc+mt7Pu1qZKCToncWMyzb4xI5MS8fJuPmb3XnaitXAI4h45SoodyZPXwHUDLVoqohoU4U9k+pDCrV0ILiFhh1CJsvFJSEJCr/O</vt:lpwstr>
  </property>
  <property fmtid="{D5CDD505-2E9C-101B-9397-08002B2CF9AE}" pid="43" name="rUkuB">
    <vt:lpwstr>j/LnTMnfpbrNTNcKGS75ZUikQiN+3oMPl8N1xYB1bADAPros1mM+vgQeO+G/AErnFX52H0DXThtkjhuIMgLVF3Bdgmi8bKhr8hRJKvzDCaovAhd4WEbbF6m60+QPPBjIP65YvKF91zuduXETldR3yE6K+eLH0pjDkZX1WdWTzIEGG6OhE1FbPMCBTefFe9zTaT2X7mRoMkrFXtwMoAUfPiIGtjOsOCzcPl9bhw1JeYwB2QdiAvAmMOxg4sW+H2F</vt:lpwstr>
  </property>
  <property fmtid="{D5CDD505-2E9C-101B-9397-08002B2CF9AE}" pid="44" name="rw79H">
    <vt:lpwstr>Ibfgx/j8WLwPYPo+Efg+hBZqfau5QY52EdNZOTAYo5NxPuZMqYVsYnVumq5jHF+Lm/8EfY+0CS3XccViRh0/m38iQQTs3AJFNPY5N9xwA0K21MNgQU5Cb5k3r2Iv5kFm9ZW2OIDEMC51d65RTegcX+yTICRrlZg4FT9LHfoPeBA3bVb+wekmiRoopsx6bUktkPuwy8WpW+Z9tAVpYhuyJM1R6NipXpffESbqtAOWLZtuQqjpRO5CWBHKi5gfg0k</vt:lpwstr>
  </property>
  <property fmtid="{D5CDD505-2E9C-101B-9397-08002B2CF9AE}" pid="45" name="S/WV1">
    <vt:lpwstr>7+a1g+pP3sSlV2jG9Wk2/LMg82FjKF/px+wxgZAriD/2dnlOYvMAUlbxLrCKbg8gWS/+IsKM+aeWmEj2so3sJvSt/VUKPitB6bUrdTlXt7mKua0VmlS/9eYVy9N6ZFlFeVNLj1vRSYAemo3UUBMz0Zs5i3PtowHrBtYpO2vD5vSSWilYHR6GwN8pTdyW00hCrTE5m2KpiTrNYUz5C6DI4kGV8H7ZD0cMoz9rYG5UP7VAq874Rj9TaH3TQAPfvp+</vt:lpwstr>
  </property>
  <property fmtid="{D5CDD505-2E9C-101B-9397-08002B2CF9AE}" pid="46" name="SGwPP">
    <vt:lpwstr>yWeeIWly18A2q7ZX5EeuZaKxRjca7/0XcXflviT4WcvPSJH0/FCoNJUtJH4Cgz18JOjJ6M3zWwF0Ctz2+RlF6F09w86PhTbeWAkn6Fjgf6H19/qQhT4W2+HFTqcBnwie7u5YO2+2lmCeQFO/E1iV7ObIoArws5GDqGYu61unRAJV7OUKv2BBmlrlbcYuBsqE6JuKxcJZlQrDr6Sgf3gRZb5K/kRHHMkiJaPmN3mcV55Zg3rb348a3HwImZG8PYH</vt:lpwstr>
  </property>
  <property fmtid="{D5CDD505-2E9C-101B-9397-08002B2CF9AE}" pid="47" name="sW5z6">
    <vt:lpwstr>+377ngzuznLmdgC0wFp9GrvT5O/OBA/fwqbAdT0yi6wLG1ZEy2TEgt5cOt77QRJq5f/iuhdVUJH4TYOSZDKqpMoo5Q2+VrPi7Aea/7dk7LH4Z9td1QRZLG62HCPQFqE/xWkgYVA8BnfkuDq3sL1K8y7esiPy45VnuqDDbb/P7nYTTccFL5EN7FC4CKA+Tt6vjtqVgXvd3fX/xCnOgUQjSlIYydBt0FWCapWo+qwuj712Jv5T0Vi9oqLlUmxSwCi</vt:lpwstr>
  </property>
  <property fmtid="{D5CDD505-2E9C-101B-9397-08002B2CF9AE}" pid="48" name="TGEPT">
    <vt:lpwstr>/QU07/eQ3h87r92ewjNcmwZY2l8Hcc6jHNbvkG3sd5BZMtESG/ri14QWGVZnBaZQwTm/E608lKmwJEQMj5te8io+z2vi4iqFmouRvEzCAoi0G+4dFMhwSUQ9m+/HQT8xu9vOJZkDsTYqgacctOPXnrC/0uvFtQCG+PYT3OJknL43Snx3y1BBuvj+X5N3FnbJzZIf6tdAmj/Vc7ZnOnBb0lc4TK3ck2vjg8zwDRMVcT89RJdRprUcUNUVK+AOWbY</vt:lpwstr>
  </property>
  <property fmtid="{D5CDD505-2E9C-101B-9397-08002B2CF9AE}" pid="49" name="tYF/T">
    <vt:lpwstr>mJrVwqR35XbwUkEQsOekrAvfQ0bxngj54Aw8+qc3gSQIjco/8WcnLvyF+ZVlE3u3KhqIOnQ0XNiM/jQPFyWxbJwyGabJD2Lz3NxSJNdzp3XQ9WQwALRRGdjajFucldkvO423wDFkQoV9C6USI9lXwt5S3CuJUova1otr8rBDiHqOTRYCurWuADWg9E55eQxxe2LFsMILR6L2QhEsuBgsTWpbeRJ7mtJk0nA+ET5G/eFpAiyQDjkl7JuK3PIvdyP</vt:lpwstr>
  </property>
  <property fmtid="{D5CDD505-2E9C-101B-9397-08002B2CF9AE}" pid="50" name="u7f5/">
    <vt:lpwstr>4BYCBNsISPZAAvQfzYNB2aFaV1wFXn3FQE5P51Bqv5pKyw+qo7GrwwBWs+WtkJ1ul0qgfIxYzvuIDl+Vio/N9F4amYQHxt9/fPIReXvz3TIBsOKuJaGJGXvqnRkuyx+GKbd2WYJkNqREelOfG8za+HQhexw+S9OAeztPlkRv/mZtsVhIpT4o5fjfh75aFJ2SYsbhQTxq/vKOHnjWZBInxNi3H4N4h87xJ7+28IHjeyF6uncyBJlx+RfiBaV3UfE</vt:lpwstr>
  </property>
  <property fmtid="{D5CDD505-2E9C-101B-9397-08002B2CF9AE}" pid="51" name="uMfMc">
    <vt:lpwstr>5Sx7REG91zbozHId7rVOmKPgy2bXamIyDWhrH4RkGGJbdllqOwv91/mHopoxgCVImcNiMbDNDiCdK4nolH8eR7LWvaHgUAN1uCDkuAmuiaIgzkmg/apJVmnHp23ihRvC1QghF3xrAwMkaltZYQ2gSEfgO0r0bQPe2gmT3eV13YFGTBmCAY7GSPm7Jhi6SjEu1sYALg1yikrwakkOT9jvj8W1DyEh/J+Uqx09tQ9fMBoGVTlwXllxfUJ1NOjlIaq</vt:lpwstr>
  </property>
  <property fmtid="{D5CDD505-2E9C-101B-9397-08002B2CF9AE}" pid="52" name="V3UfE">
    <vt:lpwstr>irJh8hfWPPUZElYsTUasEggz1qvmkGteO1l2V6RNJP2WK9ffoOh+rfTTfU9hUw9ncaUNLcb/b8qlb9Isc/PexfJUY79u9eI/6UP3GZz0iZ0UihP8HdRoZqgmGQVmkaFYiEhFkIfofytIi+HlFpQ2vEGQCJKLcZuhKExMGnP0pzddtL9hM0kJhR5BuVl8gIIORD4c5R5P8Bolt6h9Dmv8k0Qqd14Eq0hW4jj+PlkH5xV1+t4neXaXg/jek9g10GI</vt:lpwstr>
  </property>
  <property fmtid="{D5CDD505-2E9C-101B-9397-08002B2CF9AE}" pid="53" name="W+H2F">
    <vt:lpwstr>zQDeLCrudSNDxYXneI5xLP5iiZB9WzZMk+L0SsJM+gt2sqkVpgQ7iFU8HNPCiYXmOt4c9NrD4z0/EwrE70qki9o0ZMJzfQBQ1XsE94cR9jiokn9Zl2zf0lH9cW0ml3LgzxJMWbNAUPnqJZs1NEt//0qGV3xyB48btdhkUMqfLbZ92DuLBTiegzvH2UMBYPrQiX1y4p21t47mr04qcOWb7L766vgpwBFCFHARB5VQ1mE1mqvEQf9ps1ju7itYF/T</vt:lpwstr>
  </property>
  <property fmtid="{D5CDD505-2E9C-101B-9397-08002B2CF9AE}" pid="54" name="WlALV">
    <vt:lpwstr>4Po/qTNfJlLoD4EIc2S3MwImSnGpjUnyzd+EXr4c9EIe+vET2Bh7NEBQBNDtEOTj/H71AiUyaLMH/z+WgZzi6VPuuKMUV5wbFPbkrUkIIfWd23wqZyWylm+1nmW1cyO22OTVz2sOkM+ANRrCnrPLLMlWGiHcu08XaFikXt6R8w88NbNcGdP62bbcQQpZ1+OnjxN0Gk1lwULFItTxzTM6r+cKA9a3gwKjJdHlgfZFQ4EjBnYmmD+U47qivgPS0UQ</vt:lpwstr>
  </property>
  <property fmtid="{D5CDD505-2E9C-101B-9397-08002B2CF9AE}" pid="55" name="x1ye=">
    <vt:lpwstr>4DgAAB+LCAAAAAAABAAVm8Wyq1AQRT+IAW5DXIP7DHd3vv7dV5Vhqsihd3evRRKK4AgUoXCGFXAEJXiahAmWxxBWhDiIIsQTzRZI/d5rGfl14PCdTqDViwB85/llPewjykJcDb1NcsaMeqaeMiXa9Rn8TAq5AmSfzG5mj9l7ap8vM5Lol6CEGsYQyI18mK5D5mmRF4ZS4d3tE77xA8lESg7jYSXneAZ6V4U2mh6QdYuOR8Ykp91ArWwgVfdQMZs</vt:lpwstr>
  </property>
  <property fmtid="{D5CDD505-2E9C-101B-9397-08002B2CF9AE}" pid="56" name="x4lbk">
    <vt:lpwstr>UY4azUO9j6eTMk/PNq8Uc1sVebpMPBFqan76h45ziZjl3/13cSUqNO51eVxwNLzO2QRSwD4C3nqYeHtnawkNUcz7pv7ZyHBz/EdCsR/DqcwhBBDnPAo9mns1wBs9ZIWG8I3TXwi9AIIdTBaQqShb61p8eBZb5yqvx8xSsjaDvaJWbT2fGuVdqgjflWot/j6zVRmC75SKUP7TUvLEttdUSk/cHrUqAzpJ+t6rh8i62s/maAH6qIB08JDTBRlCivt</vt:lpwstr>
  </property>
  <property fmtid="{D5CDD505-2E9C-101B-9397-08002B2CF9AE}" pid="57" name="xEhn8">
    <vt:lpwstr>+LcUe2Xr/RS/tkT/niBqIUESTL/mZfFhg2deigqsY+5PSiqmIZ0DpYuDNQXC01/WGYMU9eVQV8FdmPwScdMO54TsdQRFi7ZbNN1qsUiHsjyPqT6XuBTOOX3Ts1PLKR535QxxwKOZpRKrZwvZKssoo9KAfm0+zs6clGVnTkB4/KWvgCkOhUAcw0w3+YuquEnR+/uRWMxKBGl2NJ/lTNqGeGe4G7mjWaVTSOEHZyAti9FNiYEFB0+eFhF8jOBK805</vt:lpwstr>
  </property>
  <property fmtid="{D5CDD505-2E9C-101B-9397-08002B2CF9AE}" pid="58" name="xSwCi">
    <vt:lpwstr>Ce2nRG3/zFF1PgNpZ2ZtcWeMG6qA3ETLB5WptCu9MuRkPhG3Gv0rm5oKM87RhfYQzhjWHEUv/+ZBB1lmJbDq2i/LA4Uj3qfRoDrebwYO/ajgjIWx9s9F07nYcokD9hv05qH5QwDSl/5Sqt0hXR4txChvM2fHXOtWOZ4bp6ExV3JIspjp60D57zBQ/TkS0uiw3Is+R6294o9kMHfgPgvj0woi512YTQe4zvApqoIT+5wMVcNmQ+QGpKGy9m5NbRu</vt:lpwstr>
  </property>
  <property fmtid="{D5CDD505-2E9C-101B-9397-08002B2CF9AE}" pid="59" name="Z8bW0">
    <vt:lpwstr>kNwJkDdaVg8WU9D0bJwD38QGanzQMReyneRg3wg1hz/bEsDUS9pcvy6PCc032/jh5369jmZlWY8sZqWqANx+qmwUV341JyIeKiVgNolKrodO94eLeqTkCyVGkOjy35lJQhUHxoozHNHT5Y1grNLptL9e47W8GT9w6+7koA4hGrcuKd7SHA9XwBS8aPylrvQbXr/+R2CvrDeT6N4uGU7O1ZywBSHjjYjJ0f4NLHI7n10GEiTrvQguGPOksCpm0Sl</vt:lpwstr>
  </property>
</Properties>
</file>